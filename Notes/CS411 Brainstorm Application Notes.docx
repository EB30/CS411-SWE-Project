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D6E6" w14:textId="78C254AD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CS411 Application</w:t>
      </w:r>
      <w:r>
        <w:rPr>
          <w:rFonts w:ascii="AppleSystemUIFont" w:hAnsi="AppleSystemUIFont" w:cs="AppleSystemUIFont"/>
        </w:rPr>
        <w:t xml:space="preserve"> Notes</w:t>
      </w:r>
    </w:p>
    <w:p w14:paraId="0A660043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624C17E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B1FA643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Create some AI application and we can use </w:t>
      </w:r>
      <w:proofErr w:type="spellStart"/>
      <w:r>
        <w:rPr>
          <w:rFonts w:ascii="AppleSystemUIFont" w:hAnsi="AppleSystemUIFont" w:cs="AppleSystemUIFont"/>
        </w:rPr>
        <w:t>Streamlit</w:t>
      </w:r>
      <w:proofErr w:type="spellEnd"/>
      <w:r>
        <w:rPr>
          <w:rFonts w:ascii="AppleSystemUIFont" w:hAnsi="AppleSystemUIFont" w:cs="AppleSystemUIFont"/>
        </w:rPr>
        <w:t xml:space="preserve">. </w:t>
      </w:r>
    </w:p>
    <w:p w14:paraId="183A279E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A0E929F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Some ideas: </w:t>
      </w:r>
    </w:p>
    <w:p w14:paraId="6C1B9668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965F9E8" w14:textId="77777777" w:rsidR="00A059E2" w:rsidRDefault="00A059E2" w:rsidP="00A059E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Use facial recognition and analysis for checking for </w:t>
      </w:r>
      <w:proofErr w:type="spellStart"/>
      <w:r>
        <w:rPr>
          <w:rFonts w:ascii="AppleSystemUIFont" w:hAnsi="AppleSystemUIFont" w:cs="AppleSystemUIFont"/>
        </w:rPr>
        <w:t>drunkness</w:t>
      </w:r>
      <w:proofErr w:type="spellEnd"/>
      <w:r>
        <w:rPr>
          <w:rFonts w:ascii="AppleSystemUIFont" w:hAnsi="AppleSystemUIFont" w:cs="AppleSystemUIFont"/>
        </w:rPr>
        <w:t xml:space="preserve"> or fatigue in real time. </w:t>
      </w:r>
    </w:p>
    <w:p w14:paraId="5831294C" w14:textId="77777777" w:rsidR="00A059E2" w:rsidRDefault="00A059E2" w:rsidP="00A059E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</w:p>
    <w:p w14:paraId="710A37BA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008C2B9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Database</w:t>
      </w:r>
    </w:p>
    <w:p w14:paraId="5B22F943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7C1792C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 public datasets</w:t>
      </w:r>
    </w:p>
    <w:p w14:paraId="0452742A" w14:textId="77777777" w:rsidR="00A059E2" w:rsidRDefault="00A059E2" w:rsidP="00A059E2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Look for datasets</w:t>
      </w:r>
    </w:p>
    <w:p w14:paraId="6A3F274D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3D3B015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Uses 3rd Party </w:t>
      </w:r>
      <w:proofErr w:type="spellStart"/>
      <w:r>
        <w:rPr>
          <w:rFonts w:ascii="AppleSystemUIFont" w:hAnsi="AppleSystemUIFont" w:cs="AppleSystemUIFont"/>
        </w:rPr>
        <w:t>Authethication</w:t>
      </w:r>
      <w:proofErr w:type="spellEnd"/>
      <w:r>
        <w:rPr>
          <w:rFonts w:ascii="AppleSystemUIFont" w:hAnsi="AppleSystemUIFont" w:cs="AppleSystemUIFont"/>
        </w:rPr>
        <w:t xml:space="preserve"> (Seems </w:t>
      </w:r>
      <w:proofErr w:type="spellStart"/>
      <w:r>
        <w:rPr>
          <w:rFonts w:ascii="AppleSystemUIFont" w:hAnsi="AppleSystemUIFont" w:cs="AppleSystemUIFont"/>
        </w:rPr>
        <w:t>Auxillasry</w:t>
      </w:r>
      <w:proofErr w:type="spellEnd"/>
      <w:r>
        <w:rPr>
          <w:rFonts w:ascii="AppleSystemUIFont" w:hAnsi="AppleSystemUIFont" w:cs="AppleSystemUIFont"/>
        </w:rPr>
        <w:t>)</w:t>
      </w:r>
    </w:p>
    <w:p w14:paraId="3B16D9D0" w14:textId="77777777" w:rsidR="00A059E2" w:rsidRDefault="00A059E2" w:rsidP="00A059E2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Use OAuth</w:t>
      </w:r>
    </w:p>
    <w:p w14:paraId="76AEE5A3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EAC9FB1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Decoupled Structure with Frontend and Backend</w:t>
      </w:r>
    </w:p>
    <w:p w14:paraId="2F771E59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7D3F608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9923F23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A8CFE54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E05A378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Suggested Source </w:t>
      </w:r>
      <w:hyperlink r:id="rId5" w:history="1">
        <w:r>
          <w:rPr>
            <w:rFonts w:ascii="AppleSystemUIFont" w:hAnsi="AppleSystemUIFont" w:cs="AppleSystemUIFont"/>
            <w:color w:val="DCA10D"/>
          </w:rPr>
          <w:t>https://www.researchgate.net/post/Can_anyone_suggest_dataset_for_driver_drowsiness_detection</w:t>
        </w:r>
      </w:hyperlink>
    </w:p>
    <w:p w14:paraId="395D3352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786AD07" w14:textId="77777777" w:rsidR="00A059E2" w:rsidRDefault="00A059E2" w:rsidP="00A059E2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For </w:t>
      </w:r>
      <w:proofErr w:type="spellStart"/>
      <w:r>
        <w:rPr>
          <w:rFonts w:ascii="AppleSystemUIFont" w:hAnsi="AppleSystemUIFont" w:cs="AppleSystemUIFont"/>
        </w:rPr>
        <w:t>drunkness</w:t>
      </w:r>
      <w:proofErr w:type="spellEnd"/>
      <w:r>
        <w:rPr>
          <w:rFonts w:ascii="AppleSystemUIFont" w:hAnsi="AppleSystemUIFont" w:cs="AppleSystemUIFont"/>
        </w:rPr>
        <w:t xml:space="preserve"> or fatigue:</w:t>
      </w:r>
    </w:p>
    <w:p w14:paraId="14A8B006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6759EC9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9595F3D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6" w:history="1">
        <w:r>
          <w:rPr>
            <w:rFonts w:ascii="AppleSystemUIFont" w:hAnsi="AppleSystemUIFont" w:cs="AppleSystemUIFont"/>
            <w:color w:val="DCA10D"/>
          </w:rPr>
          <w:t>https://sites.google.com/view/utarldd/home</w:t>
        </w:r>
      </w:hyperlink>
    </w:p>
    <w:p w14:paraId="44A74EF2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18C850F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7" w:history="1">
        <w:r>
          <w:rPr>
            <w:rFonts w:ascii="AppleSystemUIFont" w:hAnsi="AppleSystemUIFont" w:cs="AppleSystemUIFont"/>
            <w:color w:val="DCA10D"/>
          </w:rPr>
          <w:t>https://arxiv.org/abs/1904.07312</w:t>
        </w:r>
      </w:hyperlink>
    </w:p>
    <w:p w14:paraId="66D986E9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2197927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8" w:history="1">
        <w:r>
          <w:rPr>
            <w:rFonts w:ascii="AppleSystemUIFont" w:hAnsi="AppleSystemUIFont" w:cs="AppleSystemUIFont"/>
            <w:color w:val="DCA10D"/>
          </w:rPr>
          <w:t>https://github.com/rezaghoddoosian/Early-Drowsiness-Detection</w:t>
        </w:r>
      </w:hyperlink>
    </w:p>
    <w:p w14:paraId="6649A535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253CC81" w14:textId="77777777" w:rsidR="00A059E2" w:rsidRDefault="00A059E2" w:rsidP="00A059E2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For </w:t>
      </w:r>
      <w:proofErr w:type="spellStart"/>
      <w:r>
        <w:rPr>
          <w:rFonts w:ascii="AppleSystemUIFont" w:hAnsi="AppleSystemUIFont" w:cs="AppleSystemUIFont"/>
        </w:rPr>
        <w:t>Noncommericail</w:t>
      </w:r>
      <w:proofErr w:type="spellEnd"/>
      <w:r>
        <w:rPr>
          <w:rFonts w:ascii="AppleSystemUIFont" w:hAnsi="AppleSystemUIFont" w:cs="AppleSystemUIFont"/>
        </w:rPr>
        <w:t>: Drowsiness</w:t>
      </w:r>
    </w:p>
    <w:p w14:paraId="53D93A11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F9589C6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6D3447A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9" w:history="1">
        <w:r>
          <w:rPr>
            <w:rFonts w:ascii="AppleSystemUIFont" w:hAnsi="AppleSystemUIFont" w:cs="AppleSystemUIFont"/>
            <w:color w:val="DCA10D"/>
          </w:rPr>
          <w:t>http://cv.cs.nthu.edu.tw/php/callforpaper/datasets/DDD/</w:t>
        </w:r>
      </w:hyperlink>
    </w:p>
    <w:p w14:paraId="61F6C41A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2CDF3BC" w14:textId="77777777" w:rsidR="00A059E2" w:rsidRDefault="00A059E2" w:rsidP="00A059E2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Drowsiness</w:t>
      </w:r>
    </w:p>
    <w:p w14:paraId="420C486A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C42F188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10" w:history="1">
        <w:r>
          <w:rPr>
            <w:rFonts w:ascii="AppleSystemUIFont" w:hAnsi="AppleSystemUIFont" w:cs="AppleSystemUIFont"/>
            <w:color w:val="DCA10D"/>
          </w:rPr>
          <w:t>http://www.drozy.ulg.ac.be/</w:t>
        </w:r>
      </w:hyperlink>
    </w:p>
    <w:p w14:paraId="5F38E53E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4BF58A9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BB91CC4" w14:textId="77777777" w:rsidR="00A059E2" w:rsidRDefault="00A059E2" w:rsidP="00A059E2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Rseeachager</w:t>
      </w:r>
      <w:proofErr w:type="spellEnd"/>
      <w:r>
        <w:rPr>
          <w:rFonts w:ascii="AppleSystemUIFont" w:hAnsi="AppleSystemUIFont" w:cs="AppleSystemUIFont"/>
        </w:rPr>
        <w:t xml:space="preserve"> Drowsiness</w:t>
      </w:r>
    </w:p>
    <w:p w14:paraId="67916F15" w14:textId="77777777" w:rsidR="00A059E2" w:rsidRDefault="00A059E2" w:rsidP="00A059E2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</w:p>
    <w:p w14:paraId="515F5756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1A66EDC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11" w:history="1">
        <w:r>
          <w:rPr>
            <w:rFonts w:ascii="AppleSystemUIFont" w:hAnsi="AppleSystemUIFont" w:cs="AppleSystemUIFont"/>
            <w:color w:val="DCA10D"/>
          </w:rPr>
          <w:t>https://www.researchgate.net/publication/344333190_Driver_Drowsiness_Detection_Based_on_Joint_Monitoring_of_Yawning_Blinking_and_Nodding</w:t>
        </w:r>
      </w:hyperlink>
    </w:p>
    <w:p w14:paraId="78F7C7FC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4BFF51F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32B99B9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12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https://github.com/bindujiit/Driver-Drowsiness-Dataset-D3S-</w:t>
        </w:r>
      </w:hyperlink>
    </w:p>
    <w:p w14:paraId="1AB54AE4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</w:p>
    <w:p w14:paraId="3806C9E5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77C3173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282121E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2FE0728" w14:textId="77777777" w:rsidR="00A059E2" w:rsidRDefault="00A059E2" w:rsidP="00A0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E3E66CA" w14:textId="77777777" w:rsidR="00CA7542" w:rsidRPr="00A059E2" w:rsidRDefault="00DF5228" w:rsidP="00A059E2"/>
    <w:sectPr w:rsidR="00CA7542" w:rsidRPr="00A059E2" w:rsidSect="00E530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E2"/>
    <w:rsid w:val="00484E8C"/>
    <w:rsid w:val="006456C3"/>
    <w:rsid w:val="00756C4D"/>
    <w:rsid w:val="008E01C7"/>
    <w:rsid w:val="00A059E2"/>
    <w:rsid w:val="00CA2743"/>
    <w:rsid w:val="00DF5228"/>
    <w:rsid w:val="00E9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517F8"/>
  <w15:chartTrackingRefBased/>
  <w15:docId w15:val="{5CB0CDD9-5073-B840-9506-2041569F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zaghoddoosian/Early-Drowsiness-Detec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1904.07312" TargetMode="External"/><Relationship Id="rId12" Type="http://schemas.openxmlformats.org/officeDocument/2006/relationships/hyperlink" Target="https://github.com/bindujiit/Driver-Drowsiness-Dataset-D3S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utarldd/home" TargetMode="External"/><Relationship Id="rId11" Type="http://schemas.openxmlformats.org/officeDocument/2006/relationships/hyperlink" Target="https://www.researchgate.net/publication/344333190_Driver_Drowsiness_Detection_Based_on_Joint_Monitoring_of_Yawning_Blinking_and_Nodding" TargetMode="External"/><Relationship Id="rId5" Type="http://schemas.openxmlformats.org/officeDocument/2006/relationships/hyperlink" Target="https://www.researchgate.net/post/Can_anyone_suggest_dataset_for_driver_drowsiness_detection" TargetMode="External"/><Relationship Id="rId10" Type="http://schemas.openxmlformats.org/officeDocument/2006/relationships/hyperlink" Target="http://www.drozy.ulg.ac.b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v.cs.nthu.edu.tw/php/callforpaper/datasets/DD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William</dc:creator>
  <cp:keywords/>
  <dc:description/>
  <cp:lastModifiedBy>Fang, William</cp:lastModifiedBy>
  <cp:revision>2</cp:revision>
  <dcterms:created xsi:type="dcterms:W3CDTF">2022-02-17T17:04:00Z</dcterms:created>
  <dcterms:modified xsi:type="dcterms:W3CDTF">2022-02-17T17:04:00Z</dcterms:modified>
</cp:coreProperties>
</file>